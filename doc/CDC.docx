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719B" w:rsidRDefault="00710F1A" w:rsidP="00225B35">
      <w:pPr>
        <w:pStyle w:val="Titre"/>
        <w:rPr>
          <w:rStyle w:val="Policepardfaut1"/>
          <w:rFonts w:ascii="Arial" w:hAnsi="Arial" w:cs="Arial"/>
        </w:rPr>
      </w:pPr>
      <w:r>
        <w:rPr>
          <w:rStyle w:val="Policepardfaut1"/>
          <w:rFonts w:ascii="Arial" w:hAnsi="Arial" w:cs="Arial"/>
        </w:rPr>
        <w:t>Cahier des charges</w:t>
      </w:r>
    </w:p>
    <w:p w:rsidR="005064B8" w:rsidRPr="009921EC" w:rsidRDefault="00225B35" w:rsidP="00225B35">
      <w:pPr>
        <w:pStyle w:val="Sous-titre"/>
        <w:rPr>
          <w:rFonts w:ascii="Liberation Sans" w:hAnsi="Liberation Sans"/>
        </w:rPr>
      </w:pPr>
      <w:r>
        <w:rPr>
          <w:rStyle w:val="Policepardfaut1"/>
          <w:rFonts w:ascii="Arial" w:hAnsi="Arial" w:cs="Arial"/>
          <w:b/>
          <w:bCs/>
        </w:rPr>
        <w:t xml:space="preserve">TP </w:t>
      </w:r>
      <w:r w:rsidR="005064B8">
        <w:rPr>
          <w:rStyle w:val="Policepardfaut1"/>
          <w:rFonts w:ascii="Arial" w:hAnsi="Arial" w:cs="Arial"/>
          <w:b/>
          <w:bCs/>
        </w:rPr>
        <w:t xml:space="preserve"> </w:t>
      </w:r>
      <w:r w:rsidR="0029463F">
        <w:rPr>
          <w:rStyle w:val="Policepardfaut1"/>
          <w:rFonts w:ascii="Arial" w:hAnsi="Arial" w:cs="Arial"/>
          <w:b/>
          <w:bCs/>
          <w:color w:val="E6008E"/>
        </w:rPr>
        <w:t>Java Ent</w:t>
      </w:r>
      <w:r>
        <w:rPr>
          <w:rStyle w:val="Policepardfaut1"/>
          <w:rFonts w:ascii="Arial" w:hAnsi="Arial" w:cs="Arial"/>
          <w:b/>
          <w:bCs/>
          <w:color w:val="E6008E"/>
        </w:rPr>
        <w:t>e</w:t>
      </w:r>
      <w:r w:rsidR="0029463F">
        <w:rPr>
          <w:rStyle w:val="Policepardfaut1"/>
          <w:rFonts w:ascii="Arial" w:hAnsi="Arial" w:cs="Arial"/>
          <w:b/>
          <w:bCs/>
          <w:color w:val="E6008E"/>
        </w:rPr>
        <w:t>r</w:t>
      </w:r>
      <w:r>
        <w:rPr>
          <w:rStyle w:val="Policepardfaut1"/>
          <w:rFonts w:ascii="Arial" w:hAnsi="Arial" w:cs="Arial"/>
          <w:b/>
          <w:bCs/>
          <w:color w:val="E6008E"/>
        </w:rPr>
        <w:t>prise Edition (JEE)</w:t>
      </w:r>
    </w:p>
    <w:p w:rsidR="009921EC" w:rsidRDefault="009921EC" w:rsidP="00225B35">
      <w:pPr>
        <w:pBdr>
          <w:bottom w:val="single" w:sz="6" w:space="1" w:color="auto"/>
        </w:pBdr>
        <w:jc w:val="both"/>
        <w:rPr>
          <w:rStyle w:val="Policepardfaut1"/>
          <w:rFonts w:ascii="Arial" w:hAnsi="Arial" w:cs="Arial"/>
          <w:lang w:val="fr-FR"/>
        </w:rPr>
      </w:pPr>
    </w:p>
    <w:p w:rsidR="005064B8" w:rsidRDefault="005064B8" w:rsidP="00225B35">
      <w:pPr>
        <w:tabs>
          <w:tab w:val="left" w:pos="2977"/>
        </w:tabs>
        <w:jc w:val="both"/>
      </w:pPr>
      <w:r>
        <w:rPr>
          <w:rStyle w:val="Policepardfaut1"/>
          <w:rFonts w:ascii="Arial" w:hAnsi="Arial" w:cs="Arial"/>
          <w:lang w:val="fr-FR"/>
        </w:rPr>
        <w:t>Titre</w:t>
      </w:r>
      <w:r w:rsidR="009921EC">
        <w:rPr>
          <w:rStyle w:val="Policepardfaut1"/>
          <w:rFonts w:ascii="Arial" w:hAnsi="Arial" w:cs="Arial"/>
          <w:lang w:val="fr-FR"/>
        </w:rPr>
        <w:t xml:space="preserve"> </w:t>
      </w:r>
      <w:r>
        <w:rPr>
          <w:rStyle w:val="Policepardfaut1"/>
          <w:rFonts w:ascii="Arial" w:hAnsi="Arial" w:cs="Arial"/>
          <w:lang w:val="fr-FR"/>
        </w:rPr>
        <w:t>:</w:t>
      </w:r>
      <w:r w:rsidR="001A0ABB">
        <w:rPr>
          <w:rStyle w:val="Policepardfaut1"/>
          <w:rFonts w:ascii="Arial" w:hAnsi="Arial" w:cs="Arial"/>
          <w:sz w:val="28"/>
          <w:lang w:val="fr-FR"/>
        </w:rPr>
        <w:tab/>
      </w:r>
      <w:r w:rsidR="00225B35">
        <w:rPr>
          <w:rStyle w:val="Policepardfaut1"/>
          <w:rFonts w:ascii="Arial" w:hAnsi="Arial" w:cs="Arial"/>
          <w:b/>
          <w:sz w:val="28"/>
          <w:lang w:val="fr-FR"/>
        </w:rPr>
        <w:t xml:space="preserve">Système bancaire </w:t>
      </w:r>
    </w:p>
    <w:p w:rsidR="005064B8" w:rsidRDefault="00482313" w:rsidP="00225B35">
      <w:pPr>
        <w:tabs>
          <w:tab w:val="left" w:pos="2977"/>
        </w:tabs>
        <w:jc w:val="both"/>
      </w:pPr>
      <w:r>
        <w:rPr>
          <w:rStyle w:val="Policepardfaut1"/>
          <w:rFonts w:ascii="Arial" w:hAnsi="Arial" w:cs="Arial"/>
          <w:lang w:val="fr-FR"/>
        </w:rPr>
        <w:t>Développeur</w:t>
      </w:r>
      <w:r w:rsidR="009921EC">
        <w:rPr>
          <w:rStyle w:val="Policepardfaut1"/>
          <w:rFonts w:ascii="Arial" w:hAnsi="Arial" w:cs="Arial"/>
          <w:lang w:val="fr-FR"/>
        </w:rPr>
        <w:t xml:space="preserve"> </w:t>
      </w:r>
      <w:r>
        <w:rPr>
          <w:rStyle w:val="Policepardfaut1"/>
          <w:rFonts w:ascii="Arial" w:hAnsi="Arial" w:cs="Arial"/>
          <w:lang w:val="fr-FR"/>
        </w:rPr>
        <w:t>:</w:t>
      </w:r>
      <w:r>
        <w:rPr>
          <w:rStyle w:val="Policepardfaut1"/>
          <w:rFonts w:ascii="Arial" w:hAnsi="Arial" w:cs="Arial"/>
          <w:lang w:val="fr-FR"/>
        </w:rPr>
        <w:tab/>
      </w:r>
      <w:proofErr w:type="spellStart"/>
      <w:r w:rsidRPr="004465B6">
        <w:rPr>
          <w:rStyle w:val="Policepardfaut1"/>
          <w:rFonts w:ascii="Arial" w:hAnsi="Arial" w:cs="Arial"/>
          <w:b/>
          <w:lang w:val="fr-FR"/>
        </w:rPr>
        <w:t>Vulliemin</w:t>
      </w:r>
      <w:proofErr w:type="spellEnd"/>
      <w:r w:rsidRPr="004465B6">
        <w:rPr>
          <w:rStyle w:val="Policepardfaut1"/>
          <w:rFonts w:ascii="Arial" w:hAnsi="Arial" w:cs="Arial"/>
          <w:b/>
          <w:lang w:val="fr-FR"/>
        </w:rPr>
        <w:t xml:space="preserve"> Kevin</w:t>
      </w:r>
      <w:r w:rsidR="009E2AEC">
        <w:rPr>
          <w:rStyle w:val="Policepardfaut1"/>
          <w:rFonts w:ascii="Arial" w:hAnsi="Arial" w:cs="Arial"/>
          <w:b/>
          <w:lang w:val="fr-FR"/>
        </w:rPr>
        <w:t xml:space="preserve">, </w:t>
      </w:r>
      <w:proofErr w:type="spellStart"/>
      <w:r w:rsidR="009E2AEC">
        <w:rPr>
          <w:rStyle w:val="Policepardfaut1"/>
          <w:rFonts w:ascii="Arial" w:hAnsi="Arial" w:cs="Arial"/>
          <w:b/>
          <w:lang w:val="fr-FR"/>
        </w:rPr>
        <w:t>Lovis</w:t>
      </w:r>
      <w:proofErr w:type="spellEnd"/>
      <w:r w:rsidR="009E2AEC">
        <w:rPr>
          <w:rStyle w:val="Policepardfaut1"/>
          <w:rFonts w:ascii="Arial" w:hAnsi="Arial" w:cs="Arial"/>
          <w:b/>
          <w:lang w:val="fr-FR"/>
        </w:rPr>
        <w:t xml:space="preserve"> Thomas, </w:t>
      </w:r>
      <w:proofErr w:type="spellStart"/>
      <w:r w:rsidR="009E2AEC">
        <w:rPr>
          <w:rStyle w:val="Policepardfaut1"/>
          <w:rFonts w:ascii="Arial" w:hAnsi="Arial" w:cs="Arial"/>
          <w:b/>
          <w:lang w:val="fr-FR"/>
        </w:rPr>
        <w:t>Ombang</w:t>
      </w:r>
      <w:proofErr w:type="spellEnd"/>
      <w:r w:rsidR="009E2AEC">
        <w:rPr>
          <w:rStyle w:val="Policepardfaut1"/>
          <w:rFonts w:ascii="Arial" w:hAnsi="Arial" w:cs="Arial"/>
          <w:b/>
          <w:lang w:val="fr-FR"/>
        </w:rPr>
        <w:t xml:space="preserve"> </w:t>
      </w:r>
      <w:proofErr w:type="spellStart"/>
      <w:r w:rsidR="009E2AEC">
        <w:rPr>
          <w:rStyle w:val="Policepardfaut1"/>
          <w:rFonts w:ascii="Arial" w:hAnsi="Arial" w:cs="Arial"/>
          <w:b/>
          <w:lang w:val="fr-FR"/>
        </w:rPr>
        <w:t>Ndo</w:t>
      </w:r>
      <w:proofErr w:type="spellEnd"/>
      <w:r w:rsidR="009E2AEC">
        <w:rPr>
          <w:rStyle w:val="Policepardfaut1"/>
          <w:rFonts w:ascii="Arial" w:hAnsi="Arial" w:cs="Arial"/>
          <w:b/>
          <w:lang w:val="fr-FR"/>
        </w:rPr>
        <w:t xml:space="preserve"> Charles</w:t>
      </w:r>
      <w:r>
        <w:rPr>
          <w:rStyle w:val="Policepardfaut1"/>
          <w:rFonts w:ascii="Arial" w:hAnsi="Arial" w:cs="Arial"/>
          <w:lang w:val="fr-FR"/>
        </w:rPr>
        <w:t xml:space="preserve"> </w:t>
      </w:r>
    </w:p>
    <w:p w:rsidR="00482313" w:rsidRPr="00225B35" w:rsidRDefault="00482313" w:rsidP="00225B35">
      <w:pPr>
        <w:tabs>
          <w:tab w:val="left" w:pos="2977"/>
        </w:tabs>
        <w:jc w:val="both"/>
        <w:rPr>
          <w:rFonts w:ascii="Arial" w:hAnsi="Arial" w:cs="Arial"/>
          <w:b/>
          <w:szCs w:val="24"/>
          <w:lang w:val="fr-FR"/>
        </w:rPr>
      </w:pPr>
      <w:r>
        <w:rPr>
          <w:rStyle w:val="Policepardfaut1"/>
          <w:rFonts w:ascii="Arial" w:hAnsi="Arial" w:cs="Arial"/>
          <w:lang w:val="fr-FR"/>
        </w:rPr>
        <w:t>Encadrant pédagogique :</w:t>
      </w:r>
      <w:r>
        <w:rPr>
          <w:rStyle w:val="Policepardfaut1"/>
          <w:rFonts w:ascii="Arial" w:hAnsi="Arial" w:cs="Arial"/>
          <w:lang w:val="fr-FR"/>
        </w:rPr>
        <w:tab/>
      </w:r>
      <w:r w:rsidR="00225B35">
        <w:rPr>
          <w:rStyle w:val="Policepardfaut1"/>
          <w:rFonts w:ascii="Arial" w:hAnsi="Arial" w:cs="Arial"/>
          <w:b/>
          <w:lang w:val="fr-FR"/>
        </w:rPr>
        <w:t>Ouerhani Nab</w:t>
      </w:r>
      <w:r w:rsidR="005740BB">
        <w:rPr>
          <w:rStyle w:val="Policepardfaut1"/>
          <w:rFonts w:ascii="Arial" w:hAnsi="Arial" w:cs="Arial"/>
          <w:b/>
          <w:lang w:val="fr-FR"/>
        </w:rPr>
        <w:t>il</w:t>
      </w:r>
    </w:p>
    <w:p w:rsidR="005064B8" w:rsidRDefault="005064B8" w:rsidP="00225B35">
      <w:pPr>
        <w:tabs>
          <w:tab w:val="left" w:pos="2977"/>
        </w:tabs>
        <w:jc w:val="both"/>
        <w:rPr>
          <w:rStyle w:val="Policepardfaut1"/>
          <w:rFonts w:ascii="Arial" w:hAnsi="Arial" w:cs="Arial"/>
          <w:b/>
          <w:bCs/>
          <w:color w:val="0000FF"/>
          <w:lang w:val="fr-FR"/>
        </w:rPr>
      </w:pPr>
      <w:r>
        <w:rPr>
          <w:rStyle w:val="Policepardfaut1"/>
          <w:rFonts w:ascii="Arial" w:hAnsi="Arial" w:cs="Arial"/>
          <w:lang w:val="fr-FR"/>
        </w:rPr>
        <w:t>Mandant</w:t>
      </w:r>
      <w:r w:rsidR="009921EC">
        <w:rPr>
          <w:rStyle w:val="Policepardfaut1"/>
          <w:rFonts w:ascii="Arial" w:hAnsi="Arial" w:cs="Arial"/>
          <w:lang w:val="fr-FR"/>
        </w:rPr>
        <w:t xml:space="preserve"> </w:t>
      </w:r>
      <w:r>
        <w:rPr>
          <w:rStyle w:val="Policepardfaut1"/>
          <w:rFonts w:ascii="Arial" w:hAnsi="Arial" w:cs="Arial"/>
          <w:lang w:val="fr-FR"/>
        </w:rPr>
        <w:t>:</w:t>
      </w:r>
      <w:r w:rsidR="00482313">
        <w:rPr>
          <w:rStyle w:val="Policepardfaut1"/>
          <w:rFonts w:ascii="Arial" w:hAnsi="Arial" w:cs="Arial"/>
          <w:lang w:val="fr-FR"/>
        </w:rPr>
        <w:tab/>
      </w:r>
      <w:r w:rsidR="00482313" w:rsidRPr="004465B6">
        <w:rPr>
          <w:rStyle w:val="Policepardfaut1"/>
          <w:rFonts w:ascii="Arial" w:hAnsi="Arial" w:cs="Arial"/>
          <w:b/>
          <w:lang w:val="fr-FR"/>
        </w:rPr>
        <w:t>Aucun</w:t>
      </w:r>
    </w:p>
    <w:p w:rsidR="009921EC" w:rsidRDefault="009921EC" w:rsidP="00225B35">
      <w:pPr>
        <w:pBdr>
          <w:bottom w:val="single" w:sz="6" w:space="1" w:color="auto"/>
        </w:pBdr>
        <w:jc w:val="both"/>
        <w:rPr>
          <w:rStyle w:val="Policepardfaut1"/>
          <w:rFonts w:ascii="Arial" w:hAnsi="Arial" w:cs="Arial"/>
          <w:b/>
          <w:bCs/>
          <w:color w:val="0000FF"/>
          <w:lang w:val="fr-FR"/>
        </w:rPr>
      </w:pPr>
    </w:p>
    <w:p w:rsidR="005064B8" w:rsidRDefault="00F45285" w:rsidP="00225B35">
      <w:pPr>
        <w:pStyle w:val="Titre1"/>
        <w:jc w:val="both"/>
      </w:pPr>
      <w:r>
        <w:t>Introduction</w:t>
      </w:r>
    </w:p>
    <w:p w:rsidR="0040701F" w:rsidRDefault="00225B35" w:rsidP="00225B35">
      <w:pPr>
        <w:jc w:val="both"/>
      </w:pPr>
      <w:r>
        <w:t xml:space="preserve">Ce projet s’inscrit dans le cadre du </w:t>
      </w:r>
      <w:r w:rsidR="0029463F">
        <w:t>cours Java Enter</w:t>
      </w:r>
      <w:r>
        <w:t>prise Edition. Il va s’agir de développer un mini système bancaire. Ce document va mettre en évidence les principales fonctionnalités</w:t>
      </w:r>
      <w:r w:rsidR="009E2AEC">
        <w:t xml:space="preserve"> </w:t>
      </w:r>
      <w:r>
        <w:t xml:space="preserve">qui devront </w:t>
      </w:r>
      <w:r w:rsidR="0072623E">
        <w:t>être</w:t>
      </w:r>
      <w:r>
        <w:t xml:space="preserve"> implémentées.</w:t>
      </w:r>
    </w:p>
    <w:p w:rsidR="005064B8" w:rsidRDefault="005064B8" w:rsidP="00225B35">
      <w:pPr>
        <w:pStyle w:val="Titre1"/>
        <w:jc w:val="both"/>
      </w:pPr>
      <w:r>
        <w:t>Buts du projet</w:t>
      </w:r>
    </w:p>
    <w:p w:rsidR="00341FC2" w:rsidRDefault="00225B35" w:rsidP="00225B35">
      <w:pPr>
        <w:pStyle w:val="Corpsdetexte"/>
        <w:jc w:val="both"/>
      </w:pPr>
      <w:r>
        <w:t xml:space="preserve">Ce projet a pour but de mettre en œuvre une large méthodologie de développement car, groupé au cours « Qualité </w:t>
      </w:r>
      <w:r w:rsidR="00A15289">
        <w:t xml:space="preserve">de </w:t>
      </w:r>
      <w:r>
        <w:t xml:space="preserve">logiciel », </w:t>
      </w:r>
      <w:r w:rsidR="00341FC2">
        <w:t>il</w:t>
      </w:r>
      <w:r w:rsidR="002B4DB4">
        <w:t xml:space="preserve"> </w:t>
      </w:r>
      <w:r w:rsidR="00341FC2">
        <w:t>s’agir</w:t>
      </w:r>
      <w:r w:rsidR="002B4DB4">
        <w:t>a</w:t>
      </w:r>
      <w:r w:rsidR="00341FC2">
        <w:t xml:space="preserve"> d’engager un développement respectant les normes et les standards </w:t>
      </w:r>
      <w:r w:rsidR="004D5182">
        <w:t>pouvant être</w:t>
      </w:r>
      <w:r w:rsidR="00341FC2">
        <w:t xml:space="preserve"> rencontrés </w:t>
      </w:r>
      <w:r w:rsidR="004D5182">
        <w:t xml:space="preserve">en entreprise </w:t>
      </w:r>
      <w:r w:rsidR="00341FC2">
        <w:t xml:space="preserve">dans des situations </w:t>
      </w:r>
      <w:r w:rsidR="004D5182">
        <w:t>professionnelles.</w:t>
      </w:r>
    </w:p>
    <w:p w:rsidR="00341FC2" w:rsidRDefault="00341FC2" w:rsidP="00341FC2">
      <w:pPr>
        <w:pStyle w:val="Titre1"/>
      </w:pPr>
      <w:r>
        <w:t>Fonctionnalités</w:t>
      </w:r>
    </w:p>
    <w:p w:rsidR="00341FC2" w:rsidRDefault="00341FC2" w:rsidP="00341FC2">
      <w:pPr>
        <w:pStyle w:val="Corpsdetexte"/>
      </w:pPr>
      <w:r>
        <w:t>Le mini système bancaire aura en son sein les fonctionnalités de base d’un tel système à savoir :</w:t>
      </w:r>
    </w:p>
    <w:p w:rsidR="00904A60" w:rsidRDefault="00904A60" w:rsidP="00904A60">
      <w:pPr>
        <w:pStyle w:val="Corpsdetexte"/>
        <w:numPr>
          <w:ilvl w:val="0"/>
          <w:numId w:val="7"/>
        </w:numPr>
      </w:pPr>
      <w:r>
        <w:t>Opérations liées au compte</w:t>
      </w:r>
    </w:p>
    <w:p w:rsidR="00341FC2" w:rsidRDefault="00341FC2" w:rsidP="00904A60">
      <w:pPr>
        <w:pStyle w:val="Corpsdetexte"/>
        <w:numPr>
          <w:ilvl w:val="1"/>
          <w:numId w:val="7"/>
        </w:numPr>
      </w:pPr>
      <w:r>
        <w:t>Création d’un compte</w:t>
      </w:r>
      <w:r w:rsidR="007E0569">
        <w:t xml:space="preserve"> </w:t>
      </w:r>
      <w:r w:rsidR="00904A60">
        <w:t xml:space="preserve">bancaire </w:t>
      </w:r>
      <w:r w:rsidR="007E0569">
        <w:t>(plus d’un type de compte)</w:t>
      </w:r>
    </w:p>
    <w:p w:rsidR="00904A60" w:rsidRDefault="00904A60" w:rsidP="00904A60">
      <w:pPr>
        <w:pStyle w:val="Corpsdetexte"/>
        <w:numPr>
          <w:ilvl w:val="1"/>
          <w:numId w:val="7"/>
        </w:numPr>
      </w:pPr>
      <w:r>
        <w:t>Transférer de l’argent d’un compte à l’autre</w:t>
      </w:r>
    </w:p>
    <w:p w:rsidR="00904A60" w:rsidRDefault="00904A60" w:rsidP="00904A60">
      <w:pPr>
        <w:pStyle w:val="Corpsdetexte"/>
        <w:numPr>
          <w:ilvl w:val="1"/>
          <w:numId w:val="7"/>
        </w:numPr>
      </w:pPr>
      <w:r>
        <w:t>Consulter un compte</w:t>
      </w:r>
    </w:p>
    <w:p w:rsidR="00904A60" w:rsidRDefault="00904A60" w:rsidP="00904A60">
      <w:pPr>
        <w:pStyle w:val="Corpsdetexte"/>
        <w:numPr>
          <w:ilvl w:val="1"/>
          <w:numId w:val="7"/>
        </w:numPr>
      </w:pPr>
      <w:r>
        <w:t>Consulter les informations personnelles</w:t>
      </w:r>
    </w:p>
    <w:p w:rsidR="00904A60" w:rsidRDefault="00904A60" w:rsidP="00904A60">
      <w:pPr>
        <w:pStyle w:val="Corpsdetexte"/>
        <w:numPr>
          <w:ilvl w:val="1"/>
          <w:numId w:val="7"/>
        </w:numPr>
      </w:pPr>
      <w:r>
        <w:t>Modifications des données</w:t>
      </w:r>
    </w:p>
    <w:p w:rsidR="00904A60" w:rsidRDefault="00904A60" w:rsidP="00904A60">
      <w:pPr>
        <w:pStyle w:val="Corpsdetexte"/>
        <w:numPr>
          <w:ilvl w:val="1"/>
          <w:numId w:val="7"/>
        </w:numPr>
      </w:pPr>
      <w:r>
        <w:t>Retrait</w:t>
      </w:r>
    </w:p>
    <w:p w:rsidR="00904A60" w:rsidRDefault="00904A60" w:rsidP="00904A60">
      <w:pPr>
        <w:pStyle w:val="Corpsdetexte"/>
        <w:numPr>
          <w:ilvl w:val="1"/>
          <w:numId w:val="7"/>
        </w:numPr>
      </w:pPr>
      <w:r>
        <w:t>Dépôt</w:t>
      </w:r>
    </w:p>
    <w:p w:rsidR="00C011B8" w:rsidRDefault="00904A60" w:rsidP="00C011B8">
      <w:pPr>
        <w:pStyle w:val="Corpsdetexte"/>
        <w:numPr>
          <w:ilvl w:val="1"/>
          <w:numId w:val="7"/>
        </w:numPr>
      </w:pPr>
      <w:r>
        <w:t>Afficher le journal des mouvements (Historique)</w:t>
      </w:r>
    </w:p>
    <w:p w:rsidR="00C011B8" w:rsidRDefault="00C011B8" w:rsidP="00C011B8">
      <w:pPr>
        <w:pStyle w:val="Corpsdetexte"/>
        <w:numPr>
          <w:ilvl w:val="1"/>
          <w:numId w:val="7"/>
        </w:numPr>
      </w:pPr>
      <w:r>
        <w:t>Liste de tous les utilisateurs (Pour super user)</w:t>
      </w:r>
    </w:p>
    <w:p w:rsidR="00C011B8" w:rsidRDefault="00C011B8" w:rsidP="00C011B8">
      <w:pPr>
        <w:pStyle w:val="Corpsdetexte"/>
        <w:numPr>
          <w:ilvl w:val="1"/>
          <w:numId w:val="7"/>
        </w:numPr>
      </w:pPr>
      <w:r>
        <w:t>Liste des comptes</w:t>
      </w:r>
    </w:p>
    <w:p w:rsidR="00C011B8" w:rsidRDefault="00C011B8" w:rsidP="00C011B8">
      <w:pPr>
        <w:pStyle w:val="Corpsdetexte"/>
        <w:numPr>
          <w:ilvl w:val="1"/>
          <w:numId w:val="7"/>
        </w:numPr>
      </w:pPr>
      <w:r>
        <w:t>Suppression d’un ou plusieurs comptes</w:t>
      </w:r>
    </w:p>
    <w:p w:rsidR="00C011B8" w:rsidRDefault="00C011B8" w:rsidP="00C011B8">
      <w:pPr>
        <w:pStyle w:val="Corpsdetexte"/>
        <w:numPr>
          <w:ilvl w:val="1"/>
          <w:numId w:val="7"/>
        </w:numPr>
      </w:pPr>
      <w:r>
        <w:lastRenderedPageBreak/>
        <w:t>Recherche  simple  et avancée d’informations telles qu’un compte, un utilisateur…</w:t>
      </w:r>
      <w:bookmarkStart w:id="0" w:name="_GoBack"/>
      <w:bookmarkEnd w:id="0"/>
    </w:p>
    <w:p w:rsidR="00904A60" w:rsidRDefault="00904A60" w:rsidP="00904A60">
      <w:pPr>
        <w:pStyle w:val="Corpsdetexte"/>
        <w:numPr>
          <w:ilvl w:val="0"/>
          <w:numId w:val="7"/>
        </w:numPr>
      </w:pPr>
      <w:r>
        <w:t>Authentification</w:t>
      </w:r>
    </w:p>
    <w:p w:rsidR="00904A60" w:rsidRDefault="00904A60" w:rsidP="00904A60">
      <w:pPr>
        <w:pStyle w:val="Corpsdetexte"/>
        <w:numPr>
          <w:ilvl w:val="1"/>
          <w:numId w:val="7"/>
        </w:numPr>
      </w:pPr>
      <w:r>
        <w:t xml:space="preserve"> Connexion et déconnexion de la plateforme</w:t>
      </w:r>
    </w:p>
    <w:p w:rsidR="00904A60" w:rsidRDefault="00904A60" w:rsidP="00904A60">
      <w:pPr>
        <w:pStyle w:val="Corpsdetexte"/>
        <w:numPr>
          <w:ilvl w:val="2"/>
          <w:numId w:val="7"/>
        </w:numPr>
      </w:pPr>
      <w:r>
        <w:t>Membres du staff (types d’utilisateur)</w:t>
      </w:r>
    </w:p>
    <w:p w:rsidR="00904A60" w:rsidRDefault="00904A60" w:rsidP="00904A60">
      <w:pPr>
        <w:pStyle w:val="Corpsdetexte"/>
        <w:numPr>
          <w:ilvl w:val="2"/>
          <w:numId w:val="7"/>
        </w:numPr>
      </w:pPr>
      <w:r>
        <w:t>Client</w:t>
      </w:r>
    </w:p>
    <w:sectPr w:rsidR="00904A60">
      <w:headerReference w:type="default" r:id="rId8"/>
      <w:footerReference w:type="even" r:id="rId9"/>
      <w:footerReference w:type="default" r:id="rId10"/>
      <w:pgSz w:w="11906" w:h="16838"/>
      <w:pgMar w:top="776" w:right="851" w:bottom="1134" w:left="1588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14D" w:rsidRDefault="00F1414D">
      <w:pPr>
        <w:spacing w:after="0"/>
      </w:pPr>
      <w:r>
        <w:separator/>
      </w:r>
    </w:p>
  </w:endnote>
  <w:endnote w:type="continuationSeparator" w:id="0">
    <w:p w:rsidR="00F1414D" w:rsidRDefault="00F141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altName w:val="Verdan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e Gothic LT Std">
    <w:altName w:val="Arial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81D" w:rsidRDefault="0066481D">
    <w:pPr>
      <w:pStyle w:val="Pieddepage"/>
    </w:pPr>
  </w:p>
  <w:p w:rsidR="0066481D" w:rsidRDefault="0066481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81D" w:rsidRDefault="007C7EEA">
    <w:pPr>
      <w:pStyle w:val="Pieddepage1"/>
      <w:pBdr>
        <w:top w:val="single" w:sz="4" w:space="1" w:color="000000"/>
      </w:pBdr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-643255</wp:posOffset>
              </wp:positionH>
              <wp:positionV relativeFrom="paragraph">
                <wp:posOffset>-7296785</wp:posOffset>
              </wp:positionV>
              <wp:extent cx="183515" cy="183515"/>
              <wp:effectExtent l="4445" t="0" r="2540" b="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183515"/>
                      </a:xfrm>
                      <a:custGeom>
                        <a:avLst/>
                        <a:gdLst>
                          <a:gd name="G0" fmla="+- 1 0 0"/>
                          <a:gd name="G1" fmla="+- 1 0 0"/>
                          <a:gd name="G2" fmla="+- 1 0 0"/>
                          <a:gd name="G3" fmla="+- 1 0 0"/>
                          <a:gd name="G4" fmla="+- 1 0 0"/>
                          <a:gd name="G5" fmla="+- 1 0 0"/>
                          <a:gd name="G6" fmla="+- 1 0 0"/>
                          <a:gd name="G7" fmla="+- 1 0 0"/>
                          <a:gd name="G8" fmla="+- 1 0 0"/>
                          <a:gd name="G9" fmla="+- 1 0 0"/>
                          <a:gd name="G10" fmla="+- 1 0 0"/>
                          <a:gd name="G11" fmla="+- 1 0 0"/>
                          <a:gd name="G12" fmla="+- 1 0 0"/>
                          <a:gd name="G13" fmla="+- 1 0 0"/>
                          <a:gd name="G14" fmla="+- 1 0 0"/>
                          <a:gd name="G15" fmla="+- 1 0 0"/>
                          <a:gd name="G16" fmla="+- 1 0 0"/>
                          <a:gd name="G17" fmla="+- 1 0 0"/>
                          <a:gd name="G18" fmla="+- 1 0 0"/>
                          <a:gd name="G19" fmla="+- 1 0 0"/>
                          <a:gd name="G20" fmla="+- 1 0 0"/>
                          <a:gd name="G21" fmla="+- 1 0 0"/>
                          <a:gd name="G22" fmla="+- 1 0 0"/>
                          <a:gd name="G23" fmla="+- 1 0 0"/>
                          <a:gd name="G24" fmla="+- 1 0 0"/>
                          <a:gd name="G25" fmla="+- 1 0 0"/>
                          <a:gd name="G26" fmla="+- 1 0 0"/>
                          <a:gd name="G27" fmla="+- 1 0 0"/>
                          <a:gd name="G28" fmla="+- 1 0 0"/>
                          <a:gd name="G29" fmla="+- 1 0 0"/>
                          <a:gd name="G30" fmla="+- 1 0 0"/>
                          <a:gd name="G31" fmla="+- 1 0 0"/>
                          <a:gd name="G32" fmla="+- 1 0 0"/>
                          <a:gd name="T0" fmla="*/ 3 w 21600"/>
                          <a:gd name="T1" fmla="*/ 9 h 21600"/>
                          <a:gd name="T2" fmla="*/ 66 w 21600"/>
                          <a:gd name="T3" fmla="*/ 67 h 21600"/>
                          <a:gd name="T4" fmla="*/ 66 w 21600"/>
                          <a:gd name="T5" fmla="*/ 67 h 21600"/>
                          <a:gd name="T6" fmla="*/ 70 w 21600"/>
                          <a:gd name="T7" fmla="*/ 71 h 21600"/>
                          <a:gd name="T8" fmla="*/ 71 w 21600"/>
                          <a:gd name="T9" fmla="*/ 71 h 21600"/>
                          <a:gd name="T10" fmla="*/ 72 w 21600"/>
                          <a:gd name="T11" fmla="*/ 72 h 21600"/>
                          <a:gd name="T12" fmla="*/ 71 w 21600"/>
                          <a:gd name="T13" fmla="*/ 73 h 21600"/>
                          <a:gd name="T14" fmla="*/ 70 w 21600"/>
                          <a:gd name="T15" fmla="*/ 72 h 21600"/>
                          <a:gd name="T16" fmla="*/ 70 w 21600"/>
                          <a:gd name="T17" fmla="*/ 71 h 21600"/>
                          <a:gd name="T18" fmla="*/ 109 w 21600"/>
                          <a:gd name="T19" fmla="*/ 110 h 21600"/>
                          <a:gd name="T20" fmla="*/ 109 w 21600"/>
                          <a:gd name="T21" fmla="*/ 110 h 21600"/>
                          <a:gd name="T22" fmla="*/ 113 w 21600"/>
                          <a:gd name="T23" fmla="*/ 114 h 21600"/>
                          <a:gd name="T24" fmla="*/ 114 w 21600"/>
                          <a:gd name="T25" fmla="*/ 114 h 21600"/>
                          <a:gd name="T26" fmla="*/ 115 w 21600"/>
                          <a:gd name="T27" fmla="*/ 115 h 21600"/>
                          <a:gd name="T28" fmla="*/ 114 w 21600"/>
                          <a:gd name="T29" fmla="*/ 116 h 21600"/>
                          <a:gd name="T30" fmla="*/ 113 w 21600"/>
                          <a:gd name="T31" fmla="*/ 115 h 21600"/>
                          <a:gd name="T32" fmla="*/ 113 w 21600"/>
                          <a:gd name="T33" fmla="*/ 114 h 21600"/>
                          <a:gd name="T34" fmla="*/ 152 w 21600"/>
                          <a:gd name="T35" fmla="*/ 153 h 21600"/>
                          <a:gd name="T36" fmla="*/ 152 w 21600"/>
                          <a:gd name="T37" fmla="*/ 153 h 21600"/>
                          <a:gd name="T38" fmla="*/ 156 w 21600"/>
                          <a:gd name="T39" fmla="*/ 157 h 21600"/>
                          <a:gd name="T40" fmla="*/ 157 w 21600"/>
                          <a:gd name="T41" fmla="*/ 157 h 21600"/>
                          <a:gd name="T42" fmla="*/ 158 w 21600"/>
                          <a:gd name="T43" fmla="*/ 158 h 21600"/>
                          <a:gd name="T44" fmla="*/ 157 w 21600"/>
                          <a:gd name="T45" fmla="*/ 159 h 21600"/>
                          <a:gd name="T46" fmla="*/ 156 w 21600"/>
                          <a:gd name="T47" fmla="*/ 158 h 21600"/>
                          <a:gd name="T48" fmla="*/ 156 w 21600"/>
                          <a:gd name="T49" fmla="*/ 157 h 21600"/>
                          <a:gd name="T50" fmla="*/ 195 w 21600"/>
                          <a:gd name="T51" fmla="*/ 196 h 21600"/>
                          <a:gd name="T52" fmla="*/ 195 w 21600"/>
                          <a:gd name="T53" fmla="*/ 196 h 21600"/>
                          <a:gd name="T54" fmla="*/ 199 w 21600"/>
                          <a:gd name="T55" fmla="*/ 200 h 21600"/>
                          <a:gd name="T56" fmla="*/ 200 w 21600"/>
                          <a:gd name="T57" fmla="*/ 200 h 21600"/>
                          <a:gd name="T58" fmla="*/ 201 w 21600"/>
                          <a:gd name="T59" fmla="*/ 201 h 21600"/>
                          <a:gd name="T60" fmla="*/ 200 w 21600"/>
                          <a:gd name="T61" fmla="*/ 202 h 21600"/>
                          <a:gd name="T62" fmla="*/ 199 w 21600"/>
                          <a:gd name="T63" fmla="*/ 201 h 21600"/>
                          <a:gd name="T64" fmla="*/ 199 w 21600"/>
                          <a:gd name="T65" fmla="*/ 200 h 21600"/>
                          <a:gd name="T66" fmla="*/ 23 w 21600"/>
                          <a:gd name="T67" fmla="*/ 25 h 21600"/>
                          <a:gd name="T68" fmla="*/ 24 w 21600"/>
                          <a:gd name="T69" fmla="*/ 26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T66" t="T67" r="T68" b="T69"/>
                        <a:pathLst>
                          <a:path w="21600" h="21600">
                            <a:moveTo>
                              <a:pt x="3" y="9"/>
                            </a:moveTo>
                            <a:lnTo>
                              <a:pt x="66" y="67"/>
                            </a:lnTo>
                            <a:cubicBezTo>
                              <a:pt x="66" y="67"/>
                              <a:pt x="66" y="67"/>
                              <a:pt x="66" y="67"/>
                            </a:cubicBezTo>
                            <a:lnTo>
                              <a:pt x="70" y="71"/>
                            </a:lnTo>
                            <a:cubicBezTo>
                              <a:pt x="70" y="71"/>
                              <a:pt x="70" y="71"/>
                              <a:pt x="71" y="71"/>
                            </a:cubicBezTo>
                            <a:cubicBezTo>
                              <a:pt x="71" y="71"/>
                              <a:pt x="72" y="71"/>
                              <a:pt x="72" y="72"/>
                            </a:cubicBezTo>
                            <a:cubicBezTo>
                              <a:pt x="72" y="72"/>
                              <a:pt x="71" y="73"/>
                              <a:pt x="71" y="73"/>
                            </a:cubicBezTo>
                            <a:cubicBezTo>
                              <a:pt x="70" y="73"/>
                              <a:pt x="70" y="72"/>
                              <a:pt x="70" y="72"/>
                            </a:cubicBezTo>
                            <a:cubicBezTo>
                              <a:pt x="70" y="71"/>
                              <a:pt x="70" y="71"/>
                              <a:pt x="70" y="71"/>
                            </a:cubicBezTo>
                            <a:lnTo>
                              <a:pt x="109" y="110"/>
                            </a:lnTo>
                            <a:cubicBezTo>
                              <a:pt x="109" y="110"/>
                              <a:pt x="109" y="110"/>
                              <a:pt x="109" y="110"/>
                            </a:cubicBezTo>
                            <a:lnTo>
                              <a:pt x="113" y="114"/>
                            </a:lnTo>
                            <a:cubicBezTo>
                              <a:pt x="113" y="114"/>
                              <a:pt x="113" y="114"/>
                              <a:pt x="114" y="114"/>
                            </a:cubicBezTo>
                            <a:cubicBezTo>
                              <a:pt x="114" y="114"/>
                              <a:pt x="115" y="114"/>
                              <a:pt x="115" y="115"/>
                            </a:cubicBezTo>
                            <a:cubicBezTo>
                              <a:pt x="115" y="115"/>
                              <a:pt x="114" y="116"/>
                              <a:pt x="114" y="116"/>
                            </a:cubicBezTo>
                            <a:cubicBezTo>
                              <a:pt x="113" y="116"/>
                              <a:pt x="113" y="115"/>
                              <a:pt x="113" y="115"/>
                            </a:cubicBezTo>
                            <a:cubicBezTo>
                              <a:pt x="113" y="114"/>
                              <a:pt x="113" y="114"/>
                              <a:pt x="113" y="114"/>
                            </a:cubicBezTo>
                            <a:lnTo>
                              <a:pt x="152" y="153"/>
                            </a:lnTo>
                            <a:cubicBezTo>
                              <a:pt x="152" y="153"/>
                              <a:pt x="152" y="153"/>
                              <a:pt x="152" y="153"/>
                            </a:cubicBezTo>
                            <a:lnTo>
                              <a:pt x="156" y="157"/>
                            </a:lnTo>
                            <a:cubicBezTo>
                              <a:pt x="156" y="157"/>
                              <a:pt x="156" y="157"/>
                              <a:pt x="157" y="157"/>
                            </a:cubicBezTo>
                            <a:cubicBezTo>
                              <a:pt x="157" y="157"/>
                              <a:pt x="158" y="157"/>
                              <a:pt x="158" y="158"/>
                            </a:cubicBezTo>
                            <a:cubicBezTo>
                              <a:pt x="158" y="158"/>
                              <a:pt x="157" y="159"/>
                              <a:pt x="157" y="159"/>
                            </a:cubicBezTo>
                            <a:cubicBezTo>
                              <a:pt x="156" y="159"/>
                              <a:pt x="156" y="158"/>
                              <a:pt x="156" y="158"/>
                            </a:cubicBezTo>
                            <a:cubicBezTo>
                              <a:pt x="156" y="157"/>
                              <a:pt x="156" y="157"/>
                              <a:pt x="156" y="157"/>
                            </a:cubicBezTo>
                            <a:lnTo>
                              <a:pt x="195" y="196"/>
                            </a:lnTo>
                            <a:cubicBezTo>
                              <a:pt x="195" y="196"/>
                              <a:pt x="195" y="196"/>
                              <a:pt x="195" y="196"/>
                            </a:cubicBezTo>
                            <a:lnTo>
                              <a:pt x="199" y="200"/>
                            </a:lnTo>
                            <a:cubicBezTo>
                              <a:pt x="199" y="200"/>
                              <a:pt x="199" y="200"/>
                              <a:pt x="200" y="200"/>
                            </a:cubicBezTo>
                            <a:cubicBezTo>
                              <a:pt x="200" y="200"/>
                              <a:pt x="201" y="200"/>
                              <a:pt x="201" y="201"/>
                            </a:cubicBezTo>
                            <a:cubicBezTo>
                              <a:pt x="201" y="201"/>
                              <a:pt x="200" y="202"/>
                              <a:pt x="200" y="202"/>
                            </a:cubicBezTo>
                            <a:cubicBezTo>
                              <a:pt x="199" y="202"/>
                              <a:pt x="199" y="201"/>
                              <a:pt x="199" y="201"/>
                            </a:cubicBezTo>
                            <a:cubicBezTo>
                              <a:pt x="199" y="200"/>
                              <a:pt x="199" y="200"/>
                              <a:pt x="199" y="200"/>
                            </a:cubicBez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F952D3" id="AutoShape 2" o:spid="_x0000_s1026" style="position:absolute;margin-left:-50.65pt;margin-top:-574.55pt;width:14.45pt;height:14.45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" path="m3,9l66,67v,,,,,l70,71v,,,,1,c71,71,72,71,72,72v,,-1,1,-1,1c70,73,70,72,70,72v,-1,,-1,,-1l109,110v,,,,,l113,114v,,,,1,c114,114,115,114,115,115v,,-1,1,-1,1c113,116,113,115,113,115v,-1,,-1,,-1l152,153v,,,,,l156,157v,,,,1,c157,157,158,157,158,158v,,-1,1,-1,1c156,159,156,158,156,158v,-1,,-1,,-1l195,196v,,,,,l199,200v,,,,1,c200,200,201,200,201,201v,,-1,1,-1,1c199,202,199,201,199,201v,-1,,-1,,-1l3,9xe" filled="f" stroked="f" strokecolor="#3465a4">
              <v:path o:connecttype="custom" o:connectlocs="25,76;561,569;561,569;595,603;603,603;612,612;603,620;595,612;595,603;926,935;926,935;960,969;969,969;977,977;969,986;960,977;960,969;1291,1300;1291,1300;1325,1334;1334,1334;1342,1342;1334,1351;1325,1342;1325,1334;1657,1665;1657,1665;1691,1699;1699,1699;1708,1708;1699,1716;1691,1708;1691,1699" o:connectangles="0,0,0,0,0,0,0,0,0,0,0,0,0,0,0,0,0,0,0,0,0,0,0,0,0,0,0,0,0,0,0,0,0" textboxrect="23,25,24,26"/>
            </v:shape>
          </w:pict>
        </mc:Fallback>
      </mc:AlternateContent>
    </w:r>
    <w:proofErr w:type="spellStart"/>
    <w:r w:rsidR="0066481D">
      <w:rPr>
        <w:rStyle w:val="Policepardfaut1"/>
        <w:sz w:val="14"/>
        <w:lang w:val="fr-FR"/>
      </w:rPr>
      <w:t>Vulliemin</w:t>
    </w:r>
    <w:proofErr w:type="spellEnd"/>
    <w:r w:rsidR="0066481D">
      <w:rPr>
        <w:rStyle w:val="Policepardfaut1"/>
        <w:sz w:val="14"/>
        <w:lang w:val="fr-FR"/>
      </w:rPr>
      <w:t xml:space="preserve"> Kevin</w:t>
    </w:r>
    <w:r w:rsidR="0055072D">
      <w:rPr>
        <w:rStyle w:val="Policepardfaut1"/>
        <w:sz w:val="14"/>
        <w:lang w:val="fr-FR"/>
      </w:rPr>
      <w:t xml:space="preserve">, Thomas </w:t>
    </w:r>
    <w:proofErr w:type="spellStart"/>
    <w:r w:rsidR="0055072D">
      <w:rPr>
        <w:rStyle w:val="Policepardfaut1"/>
        <w:sz w:val="14"/>
        <w:lang w:val="fr-FR"/>
      </w:rPr>
      <w:t>Lovis</w:t>
    </w:r>
    <w:proofErr w:type="spellEnd"/>
    <w:r w:rsidR="0055072D">
      <w:rPr>
        <w:rStyle w:val="Policepardfaut1"/>
        <w:sz w:val="14"/>
        <w:lang w:val="fr-FR"/>
      </w:rPr>
      <w:t xml:space="preserve">, </w:t>
    </w:r>
    <w:proofErr w:type="spellStart"/>
    <w:r w:rsidR="0055072D">
      <w:rPr>
        <w:rStyle w:val="Policepardfaut1"/>
        <w:sz w:val="14"/>
        <w:lang w:val="fr-FR"/>
      </w:rPr>
      <w:t>Ombang</w:t>
    </w:r>
    <w:proofErr w:type="spellEnd"/>
    <w:r w:rsidR="0055072D">
      <w:rPr>
        <w:rStyle w:val="Policepardfaut1"/>
        <w:sz w:val="14"/>
        <w:lang w:val="fr-FR"/>
      </w:rPr>
      <w:t xml:space="preserve"> </w:t>
    </w:r>
    <w:proofErr w:type="spellStart"/>
    <w:r w:rsidR="0055072D">
      <w:rPr>
        <w:rStyle w:val="Policepardfaut1"/>
        <w:sz w:val="14"/>
        <w:lang w:val="fr-FR"/>
      </w:rPr>
      <w:t>Ndo</w:t>
    </w:r>
    <w:proofErr w:type="spellEnd"/>
    <w:r w:rsidR="0055072D">
      <w:rPr>
        <w:rStyle w:val="Policepardfaut1"/>
        <w:sz w:val="14"/>
        <w:lang w:val="fr-FR"/>
      </w:rPr>
      <w:t xml:space="preserve"> Charles</w:t>
    </w:r>
    <w:r w:rsidR="0066481D">
      <w:rPr>
        <w:rStyle w:val="Policepardfaut1"/>
        <w:sz w:val="14"/>
        <w:lang w:val="fr-FR"/>
      </w:rPr>
      <w:tab/>
      <w:t xml:space="preserve">Page </w:t>
    </w:r>
    <w:r w:rsidR="0066481D">
      <w:rPr>
        <w:rStyle w:val="Policepardfaut1"/>
        <w:sz w:val="14"/>
        <w:lang w:val="fr-FR"/>
      </w:rPr>
      <w:fldChar w:fldCharType="begin"/>
    </w:r>
    <w:r w:rsidR="0066481D">
      <w:rPr>
        <w:rStyle w:val="Policepardfaut1"/>
        <w:sz w:val="14"/>
        <w:lang w:val="fr-FR"/>
      </w:rPr>
      <w:instrText xml:space="preserve"> PAGE </w:instrText>
    </w:r>
    <w:r w:rsidR="0066481D">
      <w:rPr>
        <w:rStyle w:val="Policepardfaut1"/>
        <w:sz w:val="14"/>
        <w:lang w:val="fr-FR"/>
      </w:rPr>
      <w:fldChar w:fldCharType="separate"/>
    </w:r>
    <w:r w:rsidR="00C011B8">
      <w:rPr>
        <w:rStyle w:val="Policepardfaut1"/>
        <w:noProof/>
        <w:sz w:val="14"/>
        <w:lang w:val="fr-FR"/>
      </w:rPr>
      <w:t>2</w:t>
    </w:r>
    <w:r w:rsidR="0066481D">
      <w:rPr>
        <w:rStyle w:val="Policepardfaut1"/>
        <w:sz w:val="14"/>
        <w:lang w:val="fr-FR"/>
      </w:rPr>
      <w:fldChar w:fldCharType="end"/>
    </w:r>
    <w:r w:rsidR="0066481D">
      <w:rPr>
        <w:rStyle w:val="Policepardfaut1"/>
        <w:sz w:val="14"/>
        <w:lang w:val="fr-FR"/>
      </w:rPr>
      <w:t>/</w:t>
    </w:r>
    <w:r w:rsidR="0066481D">
      <w:rPr>
        <w:rStyle w:val="Policepardfaut1"/>
        <w:sz w:val="14"/>
        <w:lang w:val="fr-FR"/>
      </w:rPr>
      <w:fldChar w:fldCharType="begin"/>
    </w:r>
    <w:r w:rsidR="0066481D">
      <w:rPr>
        <w:rStyle w:val="Policepardfaut1"/>
        <w:sz w:val="14"/>
        <w:lang w:val="fr-FR"/>
      </w:rPr>
      <w:instrText xml:space="preserve"> NUMPAGES \* ARABIC </w:instrText>
    </w:r>
    <w:r w:rsidR="0066481D">
      <w:rPr>
        <w:rStyle w:val="Policepardfaut1"/>
        <w:sz w:val="14"/>
        <w:lang w:val="fr-FR"/>
      </w:rPr>
      <w:fldChar w:fldCharType="separate"/>
    </w:r>
    <w:r w:rsidR="00C011B8">
      <w:rPr>
        <w:rStyle w:val="Policepardfaut1"/>
        <w:noProof/>
        <w:sz w:val="14"/>
        <w:lang w:val="fr-FR"/>
      </w:rPr>
      <w:t>2</w:t>
    </w:r>
    <w:r w:rsidR="0066481D">
      <w:rPr>
        <w:rStyle w:val="Policepardfaut1"/>
        <w:sz w:val="14"/>
        <w:lang w:val="fr-FR"/>
      </w:rPr>
      <w:fldChar w:fldCharType="end"/>
    </w:r>
    <w:r w:rsidR="0066481D">
      <w:rPr>
        <w:rStyle w:val="Policepardfaut1"/>
        <w:sz w:val="14"/>
        <w:lang w:val="fr-FR"/>
      </w:rPr>
      <w:tab/>
    </w:r>
    <w:r w:rsidR="0066481D">
      <w:rPr>
        <w:rStyle w:val="Policepardfaut1"/>
        <w:sz w:val="14"/>
      </w:rPr>
      <w:fldChar w:fldCharType="begin"/>
    </w:r>
    <w:r w:rsidR="0066481D">
      <w:rPr>
        <w:rStyle w:val="Policepardfaut1"/>
        <w:sz w:val="14"/>
      </w:rPr>
      <w:instrText xml:space="preserve"> DATE  \@ "dddd, d MMMM yyyy"  \* MERGEFORMAT </w:instrText>
    </w:r>
    <w:r w:rsidR="0066481D">
      <w:rPr>
        <w:rStyle w:val="Policepardfaut1"/>
        <w:sz w:val="14"/>
      </w:rPr>
      <w:fldChar w:fldCharType="separate"/>
    </w:r>
    <w:r w:rsidR="00225B35">
      <w:rPr>
        <w:rStyle w:val="Policepardfaut1"/>
        <w:noProof/>
        <w:sz w:val="14"/>
      </w:rPr>
      <w:t>mercredi, 10 janvier 2018</w:t>
    </w:r>
    <w:r w:rsidR="0066481D">
      <w:rPr>
        <w:rStyle w:val="Policepardfaut1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14D" w:rsidRDefault="00F1414D">
      <w:pPr>
        <w:spacing w:after="0"/>
      </w:pPr>
      <w:r>
        <w:separator/>
      </w:r>
    </w:p>
  </w:footnote>
  <w:footnote w:type="continuationSeparator" w:id="0">
    <w:p w:rsidR="00F1414D" w:rsidRDefault="00F141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410"/>
      <w:gridCol w:w="4253"/>
    </w:tblGrid>
    <w:tr w:rsidR="0066481D">
      <w:trPr>
        <w:trHeight w:val="712"/>
      </w:trPr>
      <w:tc>
        <w:tcPr>
          <w:tcW w:w="2835" w:type="dxa"/>
          <w:shd w:val="clear" w:color="auto" w:fill="auto"/>
        </w:tcPr>
        <w:p w:rsidR="0066481D" w:rsidRDefault="0066481D">
          <w:pPr>
            <w:pStyle w:val="LogoP"/>
            <w:snapToGrid w:val="0"/>
          </w:pPr>
        </w:p>
        <w:p w:rsidR="0066481D" w:rsidRDefault="0066481D">
          <w:pPr>
            <w:pStyle w:val="LogoP"/>
          </w:pPr>
          <w:r>
            <w:rPr>
              <w:rFonts w:ascii="Trade Gothic LT Std" w:hAnsi="Trade Gothic LT Std" w:cs="Trade Gothic LT Std"/>
            </w:rPr>
            <w:t>Filière Informatique 3</w:t>
          </w:r>
          <w:r w:rsidRPr="009921EC">
            <w:rPr>
              <w:rFonts w:ascii="Trade Gothic LT Std" w:hAnsi="Trade Gothic LT Std" w:cs="Trade Gothic LT Std"/>
              <w:vertAlign w:val="superscript"/>
            </w:rPr>
            <w:t>ème</w:t>
          </w:r>
          <w:r>
            <w:rPr>
              <w:rFonts w:ascii="Trade Gothic LT Std" w:hAnsi="Trade Gothic LT Std" w:cs="Trade Gothic LT Std"/>
            </w:rPr>
            <w:t xml:space="preserve"> année</w:t>
          </w:r>
        </w:p>
      </w:tc>
      <w:tc>
        <w:tcPr>
          <w:tcW w:w="2410" w:type="dxa"/>
          <w:shd w:val="clear" w:color="auto" w:fill="auto"/>
        </w:tcPr>
        <w:p w:rsidR="0066481D" w:rsidRDefault="0066481D">
          <w:pPr>
            <w:pStyle w:val="En-tte1"/>
            <w:snapToGrid w:val="0"/>
          </w:pPr>
        </w:p>
      </w:tc>
      <w:tc>
        <w:tcPr>
          <w:tcW w:w="4253" w:type="dxa"/>
          <w:shd w:val="clear" w:color="auto" w:fill="auto"/>
        </w:tcPr>
        <w:p w:rsidR="0066481D" w:rsidRDefault="007C7EEA">
          <w:pPr>
            <w:pStyle w:val="Ecole"/>
            <w:spacing w:after="100"/>
            <w:jc w:val="right"/>
          </w:pPr>
          <w:r>
            <w:rPr>
              <w:rStyle w:val="Policepardfaut1"/>
              <w:noProof/>
            </w:rPr>
            <w:drawing>
              <wp:inline distT="0" distB="0" distL="0" distR="0">
                <wp:extent cx="2695575" cy="381000"/>
                <wp:effectExtent l="0" t="0" r="9525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5575" cy="381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6481D" w:rsidRDefault="007C7EEA" w:rsidP="002A000D">
    <w:pPr>
      <w:pStyle w:val="LO-Normal"/>
    </w:pPr>
    <w:r>
      <w:rPr>
        <w:noProof/>
        <w:lang w:val="fr-FR"/>
      </w:rPr>
      <mc:AlternateContent>
        <mc:Choice Requires="wps">
          <w:drawing>
            <wp:anchor distT="53975" distB="53975" distL="1008380" distR="1008380" simplePos="0" relativeHeight="251657216" behindDoc="0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817880</wp:posOffset>
              </wp:positionV>
              <wp:extent cx="13970" cy="129540"/>
              <wp:effectExtent l="8255" t="8255" r="6350" b="5080"/>
              <wp:wrapTopAndBottom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295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481D" w:rsidRDefault="0066481D">
                          <w:pPr>
                            <w:pStyle w:val="En-tte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9.4pt;margin-top:64.4pt;width:1.1pt;height:10.2pt;z-index:251657216;visibility:visible;mso-wrap-style:square;mso-width-percent:0;mso-height-percent:0;mso-wrap-distance-left:79.4pt;mso-wrap-distance-top:4.25pt;mso-wrap-distance-right:79.4pt;mso-wrap-distance-bottom:4.2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" stroked="f">
              <v:fill opacity="0"/>
              <v:textbox inset="0,0,0,0">
                <w:txbxContent>
                  <w:p w:rsidR="0066481D" w:rsidRDefault="0066481D">
                    <w:pPr>
                      <w:pStyle w:val="En-tte1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Titre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F8CC547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B9E5663"/>
    <w:multiLevelType w:val="hybridMultilevel"/>
    <w:tmpl w:val="69FA0A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85D19"/>
    <w:multiLevelType w:val="hybridMultilevel"/>
    <w:tmpl w:val="82EE766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4B5EE7"/>
    <w:multiLevelType w:val="hybridMultilevel"/>
    <w:tmpl w:val="FC141906"/>
    <w:lvl w:ilvl="0" w:tplc="3990D47E">
      <w:start w:val="1"/>
      <w:numFmt w:val="bullet"/>
      <w:pStyle w:val="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EC"/>
    <w:rsid w:val="00057EAD"/>
    <w:rsid w:val="000852DF"/>
    <w:rsid w:val="00085496"/>
    <w:rsid w:val="000B47F6"/>
    <w:rsid w:val="000B75C8"/>
    <w:rsid w:val="000C1820"/>
    <w:rsid w:val="000C23E6"/>
    <w:rsid w:val="000D2E46"/>
    <w:rsid w:val="00102861"/>
    <w:rsid w:val="00152ADE"/>
    <w:rsid w:val="00152BF7"/>
    <w:rsid w:val="0017621B"/>
    <w:rsid w:val="001A0ABB"/>
    <w:rsid w:val="001C7A65"/>
    <w:rsid w:val="001D4F81"/>
    <w:rsid w:val="001F5B9C"/>
    <w:rsid w:val="002118D7"/>
    <w:rsid w:val="00225B35"/>
    <w:rsid w:val="00251963"/>
    <w:rsid w:val="00256A37"/>
    <w:rsid w:val="00267801"/>
    <w:rsid w:val="00271E2F"/>
    <w:rsid w:val="00273356"/>
    <w:rsid w:val="00290B3A"/>
    <w:rsid w:val="0029312F"/>
    <w:rsid w:val="0029463F"/>
    <w:rsid w:val="002A000D"/>
    <w:rsid w:val="002A00B1"/>
    <w:rsid w:val="002B4DB4"/>
    <w:rsid w:val="002C6C97"/>
    <w:rsid w:val="002E222E"/>
    <w:rsid w:val="002E2FA9"/>
    <w:rsid w:val="00307A2F"/>
    <w:rsid w:val="00316DA3"/>
    <w:rsid w:val="00321E92"/>
    <w:rsid w:val="00331076"/>
    <w:rsid w:val="00341FC2"/>
    <w:rsid w:val="003463E0"/>
    <w:rsid w:val="003A5048"/>
    <w:rsid w:val="0040701F"/>
    <w:rsid w:val="0042065C"/>
    <w:rsid w:val="004444C0"/>
    <w:rsid w:val="004465B6"/>
    <w:rsid w:val="0045265A"/>
    <w:rsid w:val="0045443C"/>
    <w:rsid w:val="00456B60"/>
    <w:rsid w:val="00482313"/>
    <w:rsid w:val="00493C51"/>
    <w:rsid w:val="004B7DF6"/>
    <w:rsid w:val="004C7287"/>
    <w:rsid w:val="004D5182"/>
    <w:rsid w:val="005064B8"/>
    <w:rsid w:val="005108F0"/>
    <w:rsid w:val="005466FC"/>
    <w:rsid w:val="00550197"/>
    <w:rsid w:val="0055072D"/>
    <w:rsid w:val="0055653F"/>
    <w:rsid w:val="005740BB"/>
    <w:rsid w:val="005C0BE2"/>
    <w:rsid w:val="005C36E9"/>
    <w:rsid w:val="005D11D8"/>
    <w:rsid w:val="00600CCF"/>
    <w:rsid w:val="00604E99"/>
    <w:rsid w:val="00617C50"/>
    <w:rsid w:val="0066481D"/>
    <w:rsid w:val="00666D05"/>
    <w:rsid w:val="006966FB"/>
    <w:rsid w:val="006A2C5C"/>
    <w:rsid w:val="00710F1A"/>
    <w:rsid w:val="0071719B"/>
    <w:rsid w:val="0072623E"/>
    <w:rsid w:val="007C7EEA"/>
    <w:rsid w:val="007E0569"/>
    <w:rsid w:val="007F763D"/>
    <w:rsid w:val="00850483"/>
    <w:rsid w:val="00852C0B"/>
    <w:rsid w:val="00864574"/>
    <w:rsid w:val="00895DB0"/>
    <w:rsid w:val="008D62FA"/>
    <w:rsid w:val="008D7D67"/>
    <w:rsid w:val="008E736A"/>
    <w:rsid w:val="00904A60"/>
    <w:rsid w:val="009921EC"/>
    <w:rsid w:val="009E2AEC"/>
    <w:rsid w:val="00A15289"/>
    <w:rsid w:val="00A60C8D"/>
    <w:rsid w:val="00A92740"/>
    <w:rsid w:val="00AA64EA"/>
    <w:rsid w:val="00AC3A13"/>
    <w:rsid w:val="00AD1BD4"/>
    <w:rsid w:val="00B349B3"/>
    <w:rsid w:val="00B6112F"/>
    <w:rsid w:val="00B80E99"/>
    <w:rsid w:val="00B876B0"/>
    <w:rsid w:val="00B91DAD"/>
    <w:rsid w:val="00B95B7E"/>
    <w:rsid w:val="00BA561B"/>
    <w:rsid w:val="00BB5767"/>
    <w:rsid w:val="00BC2AAC"/>
    <w:rsid w:val="00C011B8"/>
    <w:rsid w:val="00C53245"/>
    <w:rsid w:val="00C63FD8"/>
    <w:rsid w:val="00C65534"/>
    <w:rsid w:val="00CB63B6"/>
    <w:rsid w:val="00CB6956"/>
    <w:rsid w:val="00CD207B"/>
    <w:rsid w:val="00CE6251"/>
    <w:rsid w:val="00D63A5B"/>
    <w:rsid w:val="00D677BF"/>
    <w:rsid w:val="00D71B6C"/>
    <w:rsid w:val="00D85354"/>
    <w:rsid w:val="00DD35B4"/>
    <w:rsid w:val="00DE770C"/>
    <w:rsid w:val="00E027A9"/>
    <w:rsid w:val="00E108A0"/>
    <w:rsid w:val="00F1414D"/>
    <w:rsid w:val="00F33BD0"/>
    <w:rsid w:val="00F365FB"/>
    <w:rsid w:val="00F45285"/>
    <w:rsid w:val="00F712C4"/>
    <w:rsid w:val="00F85291"/>
    <w:rsid w:val="00FC4CA6"/>
    <w:rsid w:val="00FC5418"/>
    <w:rsid w:val="00FD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chartTrackingRefBased/>
  <w15:docId w15:val="{3B5C138F-A6C5-4A0A-A7DA-964EAC49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28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120"/>
    </w:pPr>
    <w:rPr>
      <w:rFonts w:ascii="Helvetica" w:hAnsi="Helvetica"/>
      <w:kern w:val="1"/>
      <w:sz w:val="24"/>
    </w:rPr>
  </w:style>
  <w:style w:type="paragraph" w:styleId="Titre1">
    <w:name w:val="heading 1"/>
    <w:basedOn w:val="Heading"/>
    <w:next w:val="Corpsdetexte"/>
    <w:qFormat/>
    <w:rsid w:val="002A000D"/>
    <w:pPr>
      <w:numPr>
        <w:numId w:val="1"/>
      </w:numPr>
      <w:spacing w:before="220"/>
      <w:ind w:left="431" w:hanging="431"/>
      <w:outlineLvl w:val="0"/>
    </w:pPr>
    <w:rPr>
      <w:b/>
      <w:bCs/>
      <w:sz w:val="32"/>
      <w:szCs w:val="32"/>
    </w:rPr>
  </w:style>
  <w:style w:type="paragraph" w:styleId="Titre2">
    <w:name w:val="heading 2"/>
    <w:basedOn w:val="Heading"/>
    <w:next w:val="Corpsdetexte"/>
    <w:link w:val="Titre2Car"/>
    <w:qFormat/>
    <w:rsid w:val="00307A2F"/>
    <w:pPr>
      <w:numPr>
        <w:ilvl w:val="1"/>
        <w:numId w:val="1"/>
      </w:numPr>
      <w:spacing w:before="80"/>
      <w:ind w:left="578" w:hanging="578"/>
      <w:outlineLvl w:val="1"/>
    </w:pPr>
    <w:rPr>
      <w:b/>
      <w:bCs/>
      <w:sz w:val="24"/>
      <w:szCs w:val="32"/>
    </w:rPr>
  </w:style>
  <w:style w:type="paragraph" w:styleId="Titre3">
    <w:name w:val="heading 3"/>
    <w:basedOn w:val="Titre2"/>
    <w:next w:val="Titre2"/>
    <w:link w:val="Titre3Car"/>
    <w:qFormat/>
    <w:rsid w:val="00307A2F"/>
    <w:pPr>
      <w:numPr>
        <w:ilvl w:val="2"/>
      </w:numPr>
      <w:outlineLvl w:val="2"/>
    </w:pPr>
    <w:rPr>
      <w:rFonts w:ascii="Helvetica" w:hAnsi="Helvetica"/>
      <w:bCs w:val="0"/>
      <w:sz w:val="2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sz w:val="24"/>
      <w:szCs w:val="24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Policepardfaut1">
    <w:name w:val="Police par défaut1"/>
  </w:style>
  <w:style w:type="character" w:customStyle="1" w:styleId="TextedebullesCar">
    <w:name w:val="Texte de bulles Car"/>
    <w:rPr>
      <w:rFonts w:ascii="Tahoma" w:hAnsi="Tahoma" w:cs="Tahoma"/>
      <w:sz w:val="16"/>
      <w:szCs w:val="16"/>
      <w:lang w:eastAsia="fr-FR"/>
    </w:rPr>
  </w:style>
  <w:style w:type="character" w:customStyle="1" w:styleId="WWCharLFO1LVL1">
    <w:name w:val="WW_CharLFO1LVL1"/>
    <w:rPr>
      <w:rFonts w:ascii="Symbol" w:hAnsi="Symbol" w:cs="Symbol"/>
    </w:rPr>
  </w:style>
  <w:style w:type="character" w:customStyle="1" w:styleId="WWCharLFO2LVL1">
    <w:name w:val="WW_CharLFO2LVL1"/>
    <w:rPr>
      <w:rFonts w:ascii="Symbol" w:hAnsi="Symbol" w:cs="Symbol"/>
    </w:rPr>
  </w:style>
  <w:style w:type="character" w:customStyle="1" w:styleId="WWCharLFO3LVL1">
    <w:name w:val="WW_CharLFO3LVL1"/>
    <w:rPr>
      <w:rFonts w:ascii="Symbol" w:hAnsi="Symbol" w:cs="Symbol"/>
    </w:rPr>
  </w:style>
  <w:style w:type="character" w:customStyle="1" w:styleId="WWCharLFO4LVL1">
    <w:name w:val="WW_CharLFO4LVL1"/>
    <w:rPr>
      <w:rFonts w:ascii="Symbol" w:hAnsi="Symbol" w:cs="Symbol"/>
    </w:rPr>
  </w:style>
  <w:style w:type="character" w:customStyle="1" w:styleId="WWCharLFO5LVL1">
    <w:name w:val="WW_CharLFO5LVL1"/>
    <w:rPr>
      <w:rFonts w:ascii="Symbol" w:hAnsi="Symbol" w:cs="Symbol"/>
    </w:rPr>
  </w:style>
  <w:style w:type="character" w:customStyle="1" w:styleId="WWCharLFO6LVL1">
    <w:name w:val="WW_CharLFO6LVL1"/>
    <w:rPr>
      <w:rFonts w:ascii="Symbol" w:hAnsi="Symbol" w:cs="Symbol"/>
    </w:rPr>
  </w:style>
  <w:style w:type="character" w:customStyle="1" w:styleId="WWCharLFO7LVL1">
    <w:name w:val="WW_CharLFO7LVL1"/>
    <w:rPr>
      <w:rFonts w:ascii="Wingdings" w:hAnsi="Wingdings" w:cs="Wingdings"/>
    </w:rPr>
  </w:style>
  <w:style w:type="character" w:customStyle="1" w:styleId="WWCharLFO8LVL1">
    <w:name w:val="WW_CharLFO8LVL1"/>
    <w:rPr>
      <w:rFonts w:ascii="Wingdings" w:hAnsi="Wingdings" w:cs="Wingdings"/>
    </w:rPr>
  </w:style>
  <w:style w:type="character" w:customStyle="1" w:styleId="WWCharLFO9LVL1">
    <w:name w:val="WW_CharLFO9LVL1"/>
    <w:rPr>
      <w:rFonts w:ascii="Wingdings" w:hAnsi="Wingdings" w:cs="Wingdings"/>
    </w:rPr>
  </w:style>
  <w:style w:type="character" w:customStyle="1" w:styleId="WWCharLFO10LVL1">
    <w:name w:val="WW_CharLFO10LVL1"/>
    <w:rPr>
      <w:rFonts w:ascii="Wingdings" w:hAnsi="Wingdings" w:cs="Wingdings"/>
    </w:rPr>
  </w:style>
  <w:style w:type="character" w:customStyle="1" w:styleId="WWCharLFO10LVL2">
    <w:name w:val="WW_CharLFO10LVL2"/>
    <w:rPr>
      <w:rFonts w:ascii="Courier New" w:hAnsi="Courier New" w:cs="Courier New"/>
    </w:rPr>
  </w:style>
  <w:style w:type="character" w:customStyle="1" w:styleId="WWCharLFO10LVL3">
    <w:name w:val="WW_CharLFO10LVL3"/>
    <w:rPr>
      <w:rFonts w:ascii="Wingdings" w:hAnsi="Wingdings" w:cs="Wingdings"/>
    </w:rPr>
  </w:style>
  <w:style w:type="character" w:customStyle="1" w:styleId="WWCharLFO10LVL4">
    <w:name w:val="WW_CharLFO10LVL4"/>
    <w:rPr>
      <w:rFonts w:ascii="Symbol" w:hAnsi="Symbol" w:cs="Symbol"/>
    </w:rPr>
  </w:style>
  <w:style w:type="character" w:customStyle="1" w:styleId="WWCharLFO10LVL5">
    <w:name w:val="WW_CharLFO10LVL5"/>
    <w:rPr>
      <w:rFonts w:ascii="Courier New" w:hAnsi="Courier New" w:cs="Courier New"/>
    </w:rPr>
  </w:style>
  <w:style w:type="character" w:customStyle="1" w:styleId="WWCharLFO10LVL6">
    <w:name w:val="WW_CharLFO10LVL6"/>
    <w:rPr>
      <w:rFonts w:ascii="Wingdings" w:hAnsi="Wingdings" w:cs="Wingdings"/>
    </w:rPr>
  </w:style>
  <w:style w:type="character" w:customStyle="1" w:styleId="WWCharLFO10LVL7">
    <w:name w:val="WW_CharLFO10LVL7"/>
    <w:rPr>
      <w:rFonts w:ascii="Symbol" w:hAnsi="Symbol" w:cs="Symbol"/>
    </w:rPr>
  </w:style>
  <w:style w:type="character" w:customStyle="1" w:styleId="WWCharLFO10LVL8">
    <w:name w:val="WW_CharLFO10LVL8"/>
    <w:rPr>
      <w:rFonts w:ascii="Courier New" w:hAnsi="Courier New" w:cs="Courier New"/>
    </w:rPr>
  </w:style>
  <w:style w:type="character" w:customStyle="1" w:styleId="WWCharLFO10LVL9">
    <w:name w:val="WW_CharLFO10LVL9"/>
    <w:rPr>
      <w:rFonts w:ascii="Wingdings" w:hAnsi="Wingdings" w:cs="Wingdings"/>
    </w:rPr>
  </w:style>
  <w:style w:type="character" w:customStyle="1" w:styleId="WWCharLFO11LVL1">
    <w:name w:val="WW_CharLFO11LVL1"/>
    <w:rPr>
      <w:rFonts w:ascii="Courier New" w:hAnsi="Courier New" w:cs="Courier New"/>
    </w:rPr>
  </w:style>
  <w:style w:type="character" w:customStyle="1" w:styleId="WWCharLFO11LVL2">
    <w:name w:val="WW_CharLFO11LVL2"/>
    <w:rPr>
      <w:rFonts w:ascii="Courier New" w:hAnsi="Courier New" w:cs="Courier New"/>
    </w:rPr>
  </w:style>
  <w:style w:type="character" w:customStyle="1" w:styleId="WWCharLFO11LVL3">
    <w:name w:val="WW_CharLFO11LVL3"/>
    <w:rPr>
      <w:rFonts w:ascii="Wingdings" w:hAnsi="Wingdings" w:cs="Wingdings"/>
    </w:rPr>
  </w:style>
  <w:style w:type="character" w:customStyle="1" w:styleId="WWCharLFO11LVL4">
    <w:name w:val="WW_CharLFO11LVL4"/>
    <w:rPr>
      <w:rFonts w:ascii="Symbol" w:hAnsi="Symbol" w:cs="Symbol"/>
    </w:rPr>
  </w:style>
  <w:style w:type="character" w:customStyle="1" w:styleId="WWCharLFO11LVL5">
    <w:name w:val="WW_CharLFO11LVL5"/>
    <w:rPr>
      <w:rFonts w:ascii="Courier New" w:hAnsi="Courier New" w:cs="Courier New"/>
    </w:rPr>
  </w:style>
  <w:style w:type="character" w:customStyle="1" w:styleId="WWCharLFO11LVL6">
    <w:name w:val="WW_CharLFO11LVL6"/>
    <w:rPr>
      <w:rFonts w:ascii="Wingdings" w:hAnsi="Wingdings" w:cs="Wingdings"/>
    </w:rPr>
  </w:style>
  <w:style w:type="character" w:customStyle="1" w:styleId="WWCharLFO11LVL7">
    <w:name w:val="WW_CharLFO11LVL7"/>
    <w:rPr>
      <w:rFonts w:ascii="Symbol" w:hAnsi="Symbol" w:cs="Symbol"/>
    </w:rPr>
  </w:style>
  <w:style w:type="character" w:customStyle="1" w:styleId="WWCharLFO11LVL8">
    <w:name w:val="WW_CharLFO11LVL8"/>
    <w:rPr>
      <w:rFonts w:ascii="Courier New" w:hAnsi="Courier New" w:cs="Courier New"/>
    </w:rPr>
  </w:style>
  <w:style w:type="character" w:customStyle="1" w:styleId="WWCharLFO11LVL9">
    <w:name w:val="WW_CharLFO11LVL9"/>
    <w:rPr>
      <w:rFonts w:ascii="Wingdings" w:hAnsi="Wingdings" w:cs="Wingdings"/>
    </w:rPr>
  </w:style>
  <w:style w:type="character" w:customStyle="1" w:styleId="WWCharLFO12LVL1">
    <w:name w:val="WW_CharLFO12LVL1"/>
    <w:rPr>
      <w:rFonts w:ascii="Courier New" w:hAnsi="Courier New" w:cs="Courier New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 w:cs="Wingdings"/>
    </w:rPr>
  </w:style>
  <w:style w:type="character" w:customStyle="1" w:styleId="WWCharLFO12LVL4">
    <w:name w:val="WW_CharLFO12LVL4"/>
    <w:rPr>
      <w:rFonts w:ascii="Symbol" w:hAnsi="Symbol" w:cs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 w:cs="Wingdings"/>
    </w:rPr>
  </w:style>
  <w:style w:type="character" w:customStyle="1" w:styleId="WWCharLFO12LVL7">
    <w:name w:val="WW_CharLFO12LVL7"/>
    <w:rPr>
      <w:rFonts w:ascii="Symbol" w:hAnsi="Symbol" w:cs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 w:cs="Wingdings"/>
    </w:rPr>
  </w:style>
  <w:style w:type="character" w:customStyle="1" w:styleId="WWCharLFO13LVL1">
    <w:name w:val="WW_CharLFO13LVL1"/>
    <w:rPr>
      <w:rFonts w:ascii="Symbol" w:hAnsi="Symbol" w:cs="Symbol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 w:cs="Wingdings"/>
    </w:rPr>
  </w:style>
  <w:style w:type="character" w:customStyle="1" w:styleId="WWCharLFO13LVL4">
    <w:name w:val="WW_CharLFO13LVL4"/>
    <w:rPr>
      <w:rFonts w:ascii="Symbol" w:hAnsi="Symbol" w:cs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 w:cs="Wingdings"/>
    </w:rPr>
  </w:style>
  <w:style w:type="character" w:customStyle="1" w:styleId="WWCharLFO13LVL7">
    <w:name w:val="WW_CharLFO13LVL7"/>
    <w:rPr>
      <w:rFonts w:ascii="Symbol" w:hAnsi="Symbol" w:cs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enhypertexte">
    <w:name w:val="Hyperlink"/>
    <w:rPr>
      <w:color w:val="000080"/>
      <w:u w:val="single"/>
    </w:rPr>
  </w:style>
  <w:style w:type="character" w:customStyle="1" w:styleId="FootnoteCharacters">
    <w:name w:val="Footnote Characters"/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Appeldenotedefin">
    <w:name w:val="endnote reference"/>
    <w:rPr>
      <w:vertAlign w:val="superscript"/>
    </w:rPr>
  </w:style>
  <w:style w:type="paragraph" w:customStyle="1" w:styleId="Heading">
    <w:name w:val="Heading"/>
    <w:basedOn w:val="Normal"/>
    <w:next w:val="Corpsdetexte"/>
    <w:link w:val="HeadingCar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84" w:lineRule="atLeast"/>
    </w:pPr>
    <w:rPr>
      <w:rFonts w:ascii="Arial" w:hAnsi="Arial"/>
      <w:kern w:val="1"/>
      <w:lang w:eastAsia="fr-FR"/>
    </w:rPr>
  </w:style>
  <w:style w:type="paragraph" w:customStyle="1" w:styleId="Titre11">
    <w:name w:val="Titre 11"/>
    <w:basedOn w:val="LO-Normal"/>
    <w:next w:val="LO-Normal"/>
    <w:pPr>
      <w:keepNext/>
      <w:numPr>
        <w:numId w:val="2"/>
      </w:numPr>
    </w:pPr>
    <w:rPr>
      <w:sz w:val="24"/>
    </w:rPr>
  </w:style>
  <w:style w:type="paragraph" w:customStyle="1" w:styleId="Titre21">
    <w:name w:val="Titre 21"/>
    <w:basedOn w:val="LO-Normal"/>
    <w:next w:val="LO-Normal"/>
    <w:pPr>
      <w:keepNext/>
      <w:tabs>
        <w:tab w:val="num" w:pos="0"/>
      </w:tabs>
      <w:jc w:val="center"/>
    </w:pPr>
    <w:rPr>
      <w:b/>
      <w:sz w:val="32"/>
      <w:u w:val="single"/>
    </w:rPr>
  </w:style>
  <w:style w:type="paragraph" w:customStyle="1" w:styleId="Titre31">
    <w:name w:val="Titre 31"/>
    <w:basedOn w:val="LO-Normal"/>
    <w:next w:val="LO-Normal"/>
    <w:pPr>
      <w:keepNext/>
      <w:tabs>
        <w:tab w:val="num" w:pos="0"/>
      </w:tabs>
      <w:jc w:val="both"/>
    </w:pPr>
    <w:rPr>
      <w:rFonts w:ascii="Times New Roman" w:hAnsi="Times New Roman"/>
      <w:sz w:val="24"/>
      <w:u w:val="single"/>
    </w:rPr>
  </w:style>
  <w:style w:type="paragraph" w:customStyle="1" w:styleId="Titre41">
    <w:name w:val="Titre 41"/>
    <w:basedOn w:val="LO-Normal"/>
    <w:next w:val="LO-Normal"/>
    <w:pPr>
      <w:keepNext/>
      <w:tabs>
        <w:tab w:val="num" w:pos="0"/>
      </w:tabs>
      <w:jc w:val="both"/>
    </w:pPr>
    <w:rPr>
      <w:rFonts w:ascii="Times New Roman" w:hAnsi="Times New Roman"/>
      <w:b/>
      <w:bCs/>
      <w:sz w:val="24"/>
      <w:u w:val="single"/>
    </w:rPr>
  </w:style>
  <w:style w:type="paragraph" w:customStyle="1" w:styleId="Travail">
    <w:name w:val="Travail"/>
    <w:basedOn w:val="LO-Normal"/>
    <w:pPr>
      <w:tabs>
        <w:tab w:val="center" w:pos="4820"/>
        <w:tab w:val="right" w:pos="9640"/>
      </w:tabs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En-tte1">
    <w:name w:val="En-tête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703"/>
        <w:tab w:val="right" w:pos="9406"/>
      </w:tabs>
    </w:pPr>
    <w:rPr>
      <w:rFonts w:ascii="Arial" w:hAnsi="Arial"/>
      <w:kern w:val="1"/>
      <w:sz w:val="18"/>
      <w:lang w:val="fr-FR" w:eastAsia="fr-FR"/>
    </w:rPr>
  </w:style>
  <w:style w:type="paragraph" w:customStyle="1" w:styleId="HES">
    <w:name w:val="HES"/>
    <w:next w:val="Ecol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460"/>
    </w:pPr>
    <w:rPr>
      <w:rFonts w:ascii="Arial" w:hAnsi="Arial"/>
      <w:b/>
      <w:kern w:val="1"/>
      <w:sz w:val="18"/>
      <w:lang w:val="fr-FR" w:eastAsia="fr-FR"/>
    </w:rPr>
  </w:style>
  <w:style w:type="paragraph" w:customStyle="1" w:styleId="Ecole">
    <w:name w:val="Ecol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360"/>
    </w:pPr>
    <w:rPr>
      <w:rFonts w:ascii="Arial" w:hAnsi="Arial"/>
      <w:kern w:val="1"/>
      <w:sz w:val="18"/>
      <w:lang w:val="fr-FR" w:eastAsia="fr-FR"/>
    </w:rPr>
  </w:style>
  <w:style w:type="paragraph" w:customStyle="1" w:styleId="Description">
    <w:name w:val="Description"/>
    <w:basedOn w:val="LO-Normal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Pieddepage1">
    <w:name w:val="Pied de page1"/>
    <w:basedOn w:val="LO-Normal"/>
    <w:pPr>
      <w:tabs>
        <w:tab w:val="center" w:pos="4703"/>
        <w:tab w:val="right" w:pos="9406"/>
      </w:tabs>
    </w:pPr>
    <w:rPr>
      <w:sz w:val="18"/>
    </w:rPr>
  </w:style>
  <w:style w:type="paragraph" w:customStyle="1" w:styleId="LogoP">
    <w:name w:val="LogoP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Pr>
      <w:rFonts w:ascii="Arial" w:hAnsi="Arial"/>
      <w:kern w:val="1"/>
      <w:sz w:val="18"/>
      <w:lang w:val="fr-FR" w:eastAsia="fr-FR"/>
    </w:rPr>
  </w:style>
  <w:style w:type="paragraph" w:customStyle="1" w:styleId="Logo2P">
    <w:name w:val="Logo2P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160"/>
    </w:pPr>
    <w:rPr>
      <w:rFonts w:ascii="Arial" w:hAnsi="Arial"/>
      <w:kern w:val="1"/>
      <w:sz w:val="18"/>
      <w:lang w:val="fr-FR" w:eastAsia="fr-FR"/>
    </w:rPr>
  </w:style>
  <w:style w:type="paragraph" w:customStyle="1" w:styleId="AdresseExpditeur">
    <w:name w:val="AdresseExpéditeur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27" w:lineRule="exact"/>
    </w:pPr>
    <w:rPr>
      <w:rFonts w:ascii="Arial" w:hAnsi="Arial"/>
      <w:kern w:val="1"/>
      <w:sz w:val="18"/>
      <w:lang w:val="fr-FR" w:eastAsia="fr-FR"/>
    </w:rPr>
  </w:style>
  <w:style w:type="paragraph" w:customStyle="1" w:styleId="Distribution">
    <w:name w:val="Distribution"/>
    <w:basedOn w:val="Description"/>
    <w:pPr>
      <w:ind w:left="1985" w:hanging="1985"/>
    </w:pPr>
  </w:style>
  <w:style w:type="paragraph" w:customStyle="1" w:styleId="Corpsdetexte1">
    <w:name w:val="Corps de texte1"/>
    <w:basedOn w:val="LO-Normal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Corpsdetexte21">
    <w:name w:val="Corps de texte 21"/>
    <w:basedOn w:val="LO-Normal"/>
    <w:pPr>
      <w:spacing w:line="240" w:lineRule="auto"/>
    </w:pPr>
    <w:rPr>
      <w:rFonts w:ascii="Times New Roman" w:hAnsi="Times New Roman"/>
      <w:sz w:val="24"/>
    </w:rPr>
  </w:style>
  <w:style w:type="paragraph" w:customStyle="1" w:styleId="Retraitcorpsdetexte1">
    <w:name w:val="Retrait corps de texte1"/>
    <w:basedOn w:val="LO-Normal"/>
    <w:pPr>
      <w:ind w:left="720"/>
    </w:pPr>
    <w:rPr>
      <w:rFonts w:ascii="Times New Roman" w:hAnsi="Times New Roman"/>
      <w:sz w:val="24"/>
    </w:rPr>
  </w:style>
  <w:style w:type="paragraph" w:styleId="Textedebulles">
    <w:name w:val="Balloon Text"/>
    <w:basedOn w:val="LO-Normal"/>
    <w:pPr>
      <w:spacing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Corpsdetexte"/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HangingIndent">
    <w:name w:val="Hanging Indent"/>
    <w:basedOn w:val="Corpsdetexte"/>
    <w:pPr>
      <w:tabs>
        <w:tab w:val="left" w:pos="567"/>
      </w:tabs>
      <w:spacing w:after="0"/>
      <w:ind w:left="567" w:hanging="283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Heading"/>
    <w:next w:val="Corpsdetexte"/>
    <w:qFormat/>
    <w:rsid w:val="009921EC"/>
    <w:pPr>
      <w:jc w:val="center"/>
    </w:pPr>
    <w:rPr>
      <w:b/>
      <w:bCs/>
      <w:sz w:val="32"/>
      <w:szCs w:val="56"/>
    </w:rPr>
  </w:style>
  <w:style w:type="paragraph" w:styleId="Sous-titre">
    <w:name w:val="Subtitle"/>
    <w:basedOn w:val="Heading"/>
    <w:next w:val="Corpsdetexte"/>
    <w:qFormat/>
    <w:rsid w:val="0071719B"/>
    <w:pPr>
      <w:spacing w:before="0"/>
      <w:jc w:val="center"/>
    </w:pPr>
    <w:rPr>
      <w:rFonts w:ascii="Helvetica" w:hAnsi="Helvetica"/>
      <w:szCs w:val="36"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</w:rPr>
  </w:style>
  <w:style w:type="paragraph" w:customStyle="1" w:styleId="Arial">
    <w:name w:val="Arial"/>
    <w:basedOn w:val="Travail"/>
    <w:rPr>
      <w:szCs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e1">
    <w:name w:val="Liste1"/>
    <w:basedOn w:val="Normal"/>
    <w:qFormat/>
    <w:rsid w:val="000852DF"/>
    <w:pPr>
      <w:numPr>
        <w:numId w:val="5"/>
      </w:numPr>
      <w:ind w:left="568" w:hanging="284"/>
      <w:contextualSpacing/>
    </w:pPr>
    <w:rPr>
      <w:rFonts w:cs="Arial"/>
      <w:szCs w:val="24"/>
    </w:rPr>
  </w:style>
  <w:style w:type="table" w:styleId="Grilledutableau">
    <w:name w:val="Table Grid"/>
    <w:basedOn w:val="TableauNormal"/>
    <w:uiPriority w:val="39"/>
    <w:rsid w:val="001A0A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F4528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contextualSpacing/>
    </w:pPr>
    <w:rPr>
      <w:rFonts w:ascii="Helvetica" w:hAnsi="Helvetica"/>
      <w:kern w:val="1"/>
      <w:sz w:val="24"/>
    </w:rPr>
  </w:style>
  <w:style w:type="character" w:customStyle="1" w:styleId="UnresolvedMention">
    <w:name w:val="Unresolved Mention"/>
    <w:uiPriority w:val="99"/>
    <w:semiHidden/>
    <w:unhideWhenUsed/>
    <w:rsid w:val="00BB5767"/>
    <w:rPr>
      <w:color w:val="808080"/>
      <w:shd w:val="clear" w:color="auto" w:fill="E6E6E6"/>
    </w:rPr>
  </w:style>
  <w:style w:type="character" w:customStyle="1" w:styleId="HeadingCar">
    <w:name w:val="Heading Car"/>
    <w:link w:val="Heading"/>
    <w:rsid w:val="00307A2F"/>
    <w:rPr>
      <w:rFonts w:ascii="Liberation Sans" w:eastAsia="DejaVu Sans" w:hAnsi="Liberation Sans" w:cs="DejaVu Sans"/>
      <w:kern w:val="1"/>
      <w:sz w:val="28"/>
      <w:szCs w:val="28"/>
    </w:rPr>
  </w:style>
  <w:style w:type="character" w:customStyle="1" w:styleId="Titre2Car">
    <w:name w:val="Titre 2 Car"/>
    <w:link w:val="Titre2"/>
    <w:rsid w:val="00307A2F"/>
    <w:rPr>
      <w:rFonts w:ascii="Liberation Sans" w:eastAsia="DejaVu Sans" w:hAnsi="Liberation Sans" w:cs="DejaVu Sans"/>
      <w:b/>
      <w:bCs/>
      <w:kern w:val="1"/>
      <w:sz w:val="24"/>
      <w:szCs w:val="32"/>
    </w:rPr>
  </w:style>
  <w:style w:type="character" w:customStyle="1" w:styleId="Titre3Car">
    <w:name w:val="Titre 3 Car"/>
    <w:link w:val="Titre3"/>
    <w:rsid w:val="00307A2F"/>
    <w:rPr>
      <w:rFonts w:ascii="Helvetica" w:eastAsia="DejaVu Sans" w:hAnsi="Helvetica" w:cs="DejaVu Sans"/>
      <w:b/>
      <w:bCs w:val="0"/>
      <w:kern w:val="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39752-834F-47F8-9E2E-96C0C407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/>
  <LinksUpToDate>false</LinksUpToDate>
  <CharactersWithSpaces>1408</CharactersWithSpaces>
  <SharedDoc>false</SharedDoc>
  <HLinks>
    <vt:vector size="6" baseType="variant">
      <vt:variant>
        <vt:i4>7667829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https://github.com/F9T/file_system_simulation.git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Ixxdyy</dc:subject>
  <dc:creator>Nom de l'étudiant</dc:creator>
  <cp:keywords/>
  <dc:description/>
  <cp:lastModifiedBy>OmbangNdoCharles</cp:lastModifiedBy>
  <cp:revision>6</cp:revision>
  <cp:lastPrinted>2017-10-02T19:40:00Z</cp:lastPrinted>
  <dcterms:created xsi:type="dcterms:W3CDTF">2018-01-11T06:11:00Z</dcterms:created>
  <dcterms:modified xsi:type="dcterms:W3CDTF">2018-01-11T15:16:00Z</dcterms:modified>
</cp:coreProperties>
</file>